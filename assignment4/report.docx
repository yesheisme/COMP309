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E0879" w14:textId="77777777" w:rsidR="00DD744A" w:rsidRPr="00DD744A" w:rsidRDefault="00DD744A" w:rsidP="00DD744A">
      <w:pPr>
        <w:pStyle w:val="Heading1"/>
        <w:rPr>
          <w:b/>
          <w:bCs/>
          <w:sz w:val="36"/>
          <w:szCs w:val="36"/>
          <w:lang w:val="en-NZ"/>
        </w:rPr>
      </w:pPr>
      <w:r w:rsidRPr="00DD744A">
        <w:rPr>
          <w:b/>
          <w:bCs/>
          <w:sz w:val="36"/>
          <w:szCs w:val="36"/>
          <w:lang w:val="en-NZ"/>
        </w:rPr>
        <w:t xml:space="preserve">COMP309 </w:t>
      </w:r>
    </w:p>
    <w:p w14:paraId="2F94DA53" w14:textId="388D5E79" w:rsidR="00A9204E" w:rsidRPr="00DD744A" w:rsidRDefault="00DD744A" w:rsidP="00DD744A">
      <w:pPr>
        <w:pStyle w:val="Heading1"/>
        <w:rPr>
          <w:b/>
          <w:bCs/>
          <w:sz w:val="24"/>
          <w:szCs w:val="24"/>
          <w:lang w:val="en-NZ"/>
        </w:rPr>
      </w:pPr>
      <w:r w:rsidRPr="00DD744A">
        <w:rPr>
          <w:b/>
          <w:bCs/>
          <w:sz w:val="24"/>
          <w:szCs w:val="24"/>
          <w:lang w:val="en-NZ"/>
        </w:rPr>
        <w:t>Assignment 4</w:t>
      </w:r>
    </w:p>
    <w:p w14:paraId="3A24B200" w14:textId="10F57EB5" w:rsidR="00DD744A" w:rsidRPr="00DD744A" w:rsidRDefault="00DD744A" w:rsidP="00DD744A">
      <w:pPr>
        <w:pStyle w:val="Heading1"/>
        <w:rPr>
          <w:b/>
          <w:bCs/>
          <w:sz w:val="24"/>
          <w:szCs w:val="24"/>
          <w:lang w:val="en-NZ"/>
        </w:rPr>
      </w:pPr>
      <w:r w:rsidRPr="00DD744A">
        <w:rPr>
          <w:b/>
          <w:bCs/>
          <w:sz w:val="24"/>
          <w:szCs w:val="24"/>
          <w:lang w:val="en-NZ"/>
        </w:rPr>
        <w:t>Elliott Rose - 300540768</w:t>
      </w:r>
    </w:p>
    <w:p w14:paraId="1A87B839" w14:textId="77777777" w:rsidR="00DD744A" w:rsidRDefault="00DD744A" w:rsidP="00DD744A">
      <w:pPr>
        <w:pBdr>
          <w:bottom w:val="single" w:sz="12" w:space="1" w:color="auto"/>
        </w:pBdr>
        <w:rPr>
          <w:lang w:val="en-NZ"/>
        </w:rPr>
      </w:pPr>
    </w:p>
    <w:p w14:paraId="61EBCE8D" w14:textId="77777777" w:rsidR="00DD744A" w:rsidRDefault="00DD744A" w:rsidP="00DD744A">
      <w:pPr>
        <w:rPr>
          <w:lang w:val="en-NZ"/>
        </w:rPr>
      </w:pPr>
    </w:p>
    <w:p w14:paraId="4A66398A" w14:textId="762876C4" w:rsidR="00DD744A" w:rsidRPr="00DD744A" w:rsidRDefault="00DD744A" w:rsidP="00DD744A">
      <w:pPr>
        <w:rPr>
          <w:b/>
          <w:bCs/>
          <w:lang w:val="en-NZ"/>
        </w:rPr>
      </w:pPr>
      <w:r w:rsidRPr="00DD744A">
        <w:rPr>
          <w:b/>
          <w:bCs/>
          <w:lang w:val="en-NZ"/>
        </w:rPr>
        <w:t>Part 1)</w:t>
      </w:r>
    </w:p>
    <w:p w14:paraId="18B91480" w14:textId="77777777" w:rsidR="00DD744A" w:rsidRDefault="00DD744A" w:rsidP="00DD744A">
      <w:pPr>
        <w:rPr>
          <w:i/>
          <w:iCs/>
          <w:lang w:val="en-NZ"/>
        </w:rPr>
      </w:pPr>
    </w:p>
    <w:p w14:paraId="5C2072D7" w14:textId="1F0EB40E" w:rsidR="00DD744A" w:rsidRPr="00DD744A" w:rsidRDefault="00DD744A" w:rsidP="00DD744A">
      <w:pPr>
        <w:rPr>
          <w:i/>
          <w:iCs/>
          <w:lang w:val="en-NZ"/>
        </w:rPr>
      </w:pPr>
      <w:r w:rsidRPr="00DD744A">
        <w:rPr>
          <w:i/>
          <w:iCs/>
          <w:lang w:val="en-NZ"/>
        </w:rPr>
        <w:t xml:space="preserve">Using an initial data analysis (IDA) I was able to find the following information about the </w:t>
      </w:r>
      <w:r>
        <w:rPr>
          <w:i/>
          <w:iCs/>
          <w:lang w:val="en-NZ"/>
        </w:rPr>
        <w:t xml:space="preserve">diamonds.csv </w:t>
      </w:r>
      <w:r w:rsidRPr="00DD744A">
        <w:rPr>
          <w:i/>
          <w:iCs/>
          <w:lang w:val="en-NZ"/>
        </w:rPr>
        <w:t>data set:</w:t>
      </w:r>
    </w:p>
    <w:p w14:paraId="304A42CC" w14:textId="70E178EF" w:rsidR="00DD744A" w:rsidRDefault="00DD744A" w:rsidP="00DD744A">
      <w:pPr>
        <w:pStyle w:val="ListParagraph"/>
        <w:numPr>
          <w:ilvl w:val="0"/>
          <w:numId w:val="24"/>
        </w:numPr>
        <w:rPr>
          <w:lang w:val="en-NZ"/>
        </w:rPr>
      </w:pPr>
      <w:r>
        <w:rPr>
          <w:lang w:val="en-NZ"/>
        </w:rPr>
        <w:t>Contains 53,940 instances.</w:t>
      </w:r>
    </w:p>
    <w:p w14:paraId="64C76522" w14:textId="1676B193" w:rsidR="00DD744A" w:rsidRPr="00DD744A" w:rsidRDefault="00DD744A" w:rsidP="00DD744A">
      <w:pPr>
        <w:pStyle w:val="ListParagraph"/>
        <w:numPr>
          <w:ilvl w:val="0"/>
          <w:numId w:val="24"/>
        </w:numPr>
        <w:rPr>
          <w:lang w:val="en-NZ"/>
        </w:rPr>
      </w:pPr>
      <w:r w:rsidRPr="00DD744A">
        <w:t>The X, Y and Z values in the data have minimums of 0</w:t>
      </w:r>
      <w:r>
        <w:t>. This</w:t>
      </w:r>
      <w:r w:rsidRPr="00DD744A">
        <w:t xml:space="preserve"> means there are some</w:t>
      </w:r>
      <w:r w:rsidRPr="00DD744A">
        <w:br/>
        <w:t xml:space="preserve">missing values, </w:t>
      </w:r>
      <w:r>
        <w:t>since</w:t>
      </w:r>
      <w:r w:rsidRPr="00DD744A">
        <w:t xml:space="preserve"> doesn't make sense for the dimensions to be 0.</w:t>
      </w:r>
    </w:p>
    <w:p w14:paraId="27CA77C4" w14:textId="5B604244" w:rsidR="00DD744A" w:rsidRPr="00DD744A" w:rsidRDefault="00DD744A" w:rsidP="00DD744A">
      <w:pPr>
        <w:pStyle w:val="ListParagraph"/>
        <w:numPr>
          <w:ilvl w:val="0"/>
          <w:numId w:val="24"/>
        </w:numPr>
        <w:rPr>
          <w:lang w:val="en-NZ"/>
        </w:rPr>
      </w:pPr>
      <w:r w:rsidRPr="00DD744A">
        <w:t xml:space="preserve">There is an unnamed column which </w:t>
      </w:r>
      <w:r>
        <w:t xml:space="preserve">shows the counts the instance, this information isn’t valuable so can be removed. </w:t>
      </w:r>
    </w:p>
    <w:p w14:paraId="27098AF3" w14:textId="732E26AC" w:rsidR="00DD744A" w:rsidRPr="00DD744A" w:rsidRDefault="00DD744A" w:rsidP="00DD744A">
      <w:pPr>
        <w:pStyle w:val="ListParagraph"/>
        <w:numPr>
          <w:ilvl w:val="0"/>
          <w:numId w:val="24"/>
        </w:numPr>
        <w:rPr>
          <w:lang w:val="en-NZ"/>
        </w:rPr>
      </w:pPr>
      <w:r w:rsidRPr="00DD744A">
        <w:t>3 categorical features</w:t>
      </w:r>
      <w:r>
        <w:t>, namely:</w:t>
      </w:r>
      <w:r w:rsidRPr="00DD744A">
        <w:t xml:space="preserve"> </w:t>
      </w:r>
      <w:r>
        <w:t>C</w:t>
      </w:r>
      <w:r w:rsidRPr="00DD744A">
        <w:t>ut, color, and</w:t>
      </w:r>
      <w:r>
        <w:t xml:space="preserve"> clarity.</w:t>
      </w:r>
    </w:p>
    <w:p w14:paraId="68F43419" w14:textId="5DC56E29" w:rsidR="00DD744A" w:rsidRPr="00DD744A" w:rsidRDefault="00DD744A" w:rsidP="00DD744A">
      <w:pPr>
        <w:pStyle w:val="ListParagraph"/>
        <w:numPr>
          <w:ilvl w:val="0"/>
          <w:numId w:val="24"/>
        </w:numPr>
        <w:rPr>
          <w:lang w:val="en-NZ"/>
        </w:rPr>
      </w:pPr>
      <w:r>
        <w:t xml:space="preserve">7 numerical features (excluding “Unnamed”), those being: Carat, depth, table, x, y, z, price.  </w:t>
      </w:r>
    </w:p>
    <w:p w14:paraId="719F9364" w14:textId="77777777" w:rsidR="00DD744A" w:rsidRDefault="00DD744A" w:rsidP="00DD744A">
      <w:pPr>
        <w:rPr>
          <w:lang w:val="en-NZ"/>
        </w:rPr>
      </w:pPr>
    </w:p>
    <w:p w14:paraId="624C5E1F" w14:textId="7DBA299A" w:rsidR="00E62564" w:rsidRDefault="00E62564" w:rsidP="00DD744A">
      <w:r>
        <w:rPr>
          <w:i/>
          <w:iCs/>
        </w:rPr>
        <w:t>Due to these findings the</w:t>
      </w:r>
      <w:r w:rsidR="00DD744A" w:rsidRPr="00DD744A">
        <w:rPr>
          <w:i/>
          <w:iCs/>
        </w:rPr>
        <w:t xml:space="preserve"> following steps in my </w:t>
      </w:r>
      <w:r w:rsidR="00DD744A" w:rsidRPr="00DD744A">
        <w:rPr>
          <w:i/>
          <w:iCs/>
        </w:rPr>
        <w:t>preprocessing</w:t>
      </w:r>
      <w:r>
        <w:rPr>
          <w:i/>
          <w:iCs/>
        </w:rPr>
        <w:t xml:space="preserve"> were taken</w:t>
      </w:r>
      <w:r w:rsidR="00DD744A" w:rsidRPr="00DD744A">
        <w:rPr>
          <w:i/>
          <w:iCs/>
        </w:rPr>
        <w:t>:</w:t>
      </w:r>
    </w:p>
    <w:p w14:paraId="1F449E19" w14:textId="33232B92" w:rsidR="00E62564" w:rsidRPr="00E62564" w:rsidRDefault="00E62564" w:rsidP="00E62564">
      <w:pPr>
        <w:pStyle w:val="ListParagraph"/>
        <w:numPr>
          <w:ilvl w:val="0"/>
          <w:numId w:val="25"/>
        </w:numPr>
        <w:rPr>
          <w:i/>
          <w:iCs/>
        </w:rPr>
      </w:pPr>
      <w:r>
        <w:t>The</w:t>
      </w:r>
      <w:r w:rsidR="00DD744A" w:rsidRPr="00DD744A">
        <w:t xml:space="preserve"> first column</w:t>
      </w:r>
      <w:r>
        <w:t xml:space="preserve"> was removed</w:t>
      </w:r>
      <w:r w:rsidR="00DD744A" w:rsidRPr="00DD744A">
        <w:t xml:space="preserve"> as it has no relevance to the data</w:t>
      </w:r>
      <w:r>
        <w:t>/</w:t>
      </w:r>
      <w:r w:rsidR="00DD744A" w:rsidRPr="00DD744A">
        <w:t xml:space="preserve"> model prediction.</w:t>
      </w:r>
    </w:p>
    <w:p w14:paraId="38ED7812" w14:textId="77777777" w:rsidR="00E62564" w:rsidRPr="00E62564" w:rsidRDefault="00DD744A" w:rsidP="00E62564">
      <w:pPr>
        <w:pStyle w:val="ListParagraph"/>
        <w:numPr>
          <w:ilvl w:val="0"/>
          <w:numId w:val="25"/>
        </w:numPr>
        <w:rPr>
          <w:i/>
          <w:iCs/>
        </w:rPr>
      </w:pPr>
      <w:r w:rsidRPr="00DD744A">
        <w:t xml:space="preserve"> Imputed the 0 values in the dimension columns (x, y and z) with the mean.</w:t>
      </w:r>
    </w:p>
    <w:p w14:paraId="3CF245F6" w14:textId="6CA5A6F7" w:rsidR="00E62564" w:rsidRPr="00E62564" w:rsidRDefault="00DD744A" w:rsidP="00E62564">
      <w:pPr>
        <w:pStyle w:val="ListParagraph"/>
        <w:numPr>
          <w:ilvl w:val="0"/>
          <w:numId w:val="25"/>
        </w:numPr>
        <w:rPr>
          <w:i/>
          <w:iCs/>
        </w:rPr>
      </w:pPr>
      <w:r w:rsidRPr="00DD744A">
        <w:t>Encoded categorical features using an OrdinalEncoder because values in the</w:t>
      </w:r>
      <w:r w:rsidRPr="00DD744A">
        <w:br/>
        <w:t>categorical features have a clear order which would influence the diamond price.</w:t>
      </w:r>
    </w:p>
    <w:p w14:paraId="6C136B5C" w14:textId="5960128B" w:rsidR="00E62564" w:rsidRPr="00E62564" w:rsidRDefault="00DD744A" w:rsidP="00E62564">
      <w:pPr>
        <w:pStyle w:val="ListParagraph"/>
        <w:numPr>
          <w:ilvl w:val="0"/>
          <w:numId w:val="25"/>
        </w:numPr>
        <w:rPr>
          <w:i/>
          <w:iCs/>
        </w:rPr>
      </w:pPr>
      <w:r w:rsidRPr="00DD744A">
        <w:t xml:space="preserve">Split the target feature from the rest of the data </w:t>
      </w:r>
      <w:r w:rsidR="00E62564" w:rsidRPr="00DD744A">
        <w:t>to</w:t>
      </w:r>
      <w:r w:rsidRPr="00DD744A">
        <w:t xml:space="preserve"> perform a train test split.</w:t>
      </w:r>
    </w:p>
    <w:p w14:paraId="57FC340C" w14:textId="5C1D5ED2" w:rsidR="00DD744A" w:rsidRPr="00F95740" w:rsidRDefault="00DD744A" w:rsidP="00E62564">
      <w:pPr>
        <w:pStyle w:val="ListParagraph"/>
        <w:numPr>
          <w:ilvl w:val="0"/>
          <w:numId w:val="25"/>
        </w:numPr>
        <w:rPr>
          <w:i/>
          <w:iCs/>
        </w:rPr>
      </w:pPr>
      <w:r w:rsidRPr="00DD744A">
        <w:t xml:space="preserve"> Scaled</w:t>
      </w:r>
      <w:r w:rsidR="00E62564">
        <w:t xml:space="preserve"> </w:t>
      </w:r>
      <w:r w:rsidRPr="00DD744A">
        <w:t>numerical features using a StandardScaler as the feature values are all using</w:t>
      </w:r>
      <w:r w:rsidRPr="00DD744A">
        <w:br/>
        <w:t>different scales.</w:t>
      </w:r>
    </w:p>
    <w:p w14:paraId="579A5B95" w14:textId="77777777" w:rsidR="00F95740" w:rsidRDefault="00F95740" w:rsidP="00F95740">
      <w:pPr>
        <w:rPr>
          <w:i/>
          <w:iCs/>
        </w:rPr>
      </w:pPr>
    </w:p>
    <w:p w14:paraId="0E86FFC5" w14:textId="4EFCE941" w:rsidR="005A6FE9" w:rsidRDefault="00F95740" w:rsidP="005A6FE9">
      <w:pPr>
        <w:rPr>
          <w:i/>
          <w:iCs/>
        </w:rPr>
      </w:pPr>
      <w:r>
        <w:rPr>
          <w:i/>
          <w:iCs/>
        </w:rPr>
        <w:t xml:space="preserve">Shown below are the results from the different models: </w:t>
      </w: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2830"/>
        <w:gridCol w:w="1304"/>
        <w:gridCol w:w="1304"/>
        <w:gridCol w:w="1304"/>
        <w:gridCol w:w="1305"/>
        <w:gridCol w:w="1305"/>
      </w:tblGrid>
      <w:tr w:rsidR="005A6FE9" w14:paraId="6C5E32DB" w14:textId="77777777" w:rsidTr="00F95740">
        <w:tc>
          <w:tcPr>
            <w:tcW w:w="2830" w:type="dxa"/>
            <w:shd w:val="clear" w:color="auto" w:fill="7F7F7F" w:themeFill="text1" w:themeFillTint="80"/>
          </w:tcPr>
          <w:p w14:paraId="6897C5B0" w14:textId="6CB9A2A2" w:rsidR="005A6FE9" w:rsidRDefault="005A6FE9" w:rsidP="005A6FE9">
            <w:pPr>
              <w:rPr>
                <w:i/>
                <w:iCs/>
              </w:rPr>
            </w:pPr>
            <w:r>
              <w:rPr>
                <w:i/>
                <w:iCs/>
              </w:rPr>
              <w:t>Model</w:t>
            </w:r>
          </w:p>
        </w:tc>
        <w:tc>
          <w:tcPr>
            <w:tcW w:w="1304" w:type="dxa"/>
            <w:shd w:val="clear" w:color="auto" w:fill="7F7F7F" w:themeFill="text1" w:themeFillTint="80"/>
          </w:tcPr>
          <w:p w14:paraId="2187D57E" w14:textId="0DB4612A" w:rsidR="005A6FE9" w:rsidRDefault="005A6FE9" w:rsidP="005A6FE9">
            <w:pPr>
              <w:rPr>
                <w:i/>
                <w:iCs/>
              </w:rPr>
            </w:pPr>
            <w:r>
              <w:rPr>
                <w:i/>
                <w:iCs/>
              </w:rPr>
              <w:t>MSE</w:t>
            </w:r>
          </w:p>
        </w:tc>
        <w:tc>
          <w:tcPr>
            <w:tcW w:w="1304" w:type="dxa"/>
            <w:shd w:val="clear" w:color="auto" w:fill="7F7F7F" w:themeFill="text1" w:themeFillTint="80"/>
          </w:tcPr>
          <w:p w14:paraId="73161378" w14:textId="0AF9A91D" w:rsidR="005A6FE9" w:rsidRDefault="005A6FE9" w:rsidP="005A6FE9">
            <w:pPr>
              <w:rPr>
                <w:i/>
                <w:iCs/>
              </w:rPr>
            </w:pPr>
            <w:r>
              <w:rPr>
                <w:i/>
                <w:iCs/>
              </w:rPr>
              <w:t>RMSE</w:t>
            </w:r>
          </w:p>
        </w:tc>
        <w:tc>
          <w:tcPr>
            <w:tcW w:w="1304" w:type="dxa"/>
            <w:shd w:val="clear" w:color="auto" w:fill="7F7F7F" w:themeFill="text1" w:themeFillTint="80"/>
          </w:tcPr>
          <w:p w14:paraId="30F5D47C" w14:textId="6FA23C16" w:rsidR="005A6FE9" w:rsidRDefault="005A6FE9" w:rsidP="005A6FE9">
            <w:pPr>
              <w:rPr>
                <w:i/>
                <w:iCs/>
              </w:rPr>
            </w:pPr>
            <w:r>
              <w:rPr>
                <w:i/>
                <w:iCs/>
              </w:rPr>
              <w:t>RSE</w:t>
            </w:r>
          </w:p>
        </w:tc>
        <w:tc>
          <w:tcPr>
            <w:tcW w:w="1305" w:type="dxa"/>
            <w:shd w:val="clear" w:color="auto" w:fill="7F7F7F" w:themeFill="text1" w:themeFillTint="80"/>
          </w:tcPr>
          <w:p w14:paraId="61E5767B" w14:textId="52001F88" w:rsidR="005A6FE9" w:rsidRDefault="005A6FE9" w:rsidP="005A6FE9">
            <w:pPr>
              <w:rPr>
                <w:i/>
                <w:iCs/>
              </w:rPr>
            </w:pPr>
            <w:r>
              <w:rPr>
                <w:i/>
                <w:iCs/>
              </w:rPr>
              <w:t>MAE</w:t>
            </w:r>
          </w:p>
        </w:tc>
        <w:tc>
          <w:tcPr>
            <w:tcW w:w="1305" w:type="dxa"/>
            <w:shd w:val="clear" w:color="auto" w:fill="7F7F7F" w:themeFill="text1" w:themeFillTint="80"/>
          </w:tcPr>
          <w:p w14:paraId="3AFF39EE" w14:textId="7F6AE9B2" w:rsidR="005A6FE9" w:rsidRDefault="005A6FE9" w:rsidP="005A6FE9">
            <w:pPr>
              <w:rPr>
                <w:i/>
                <w:iCs/>
              </w:rPr>
            </w:pPr>
            <w:r>
              <w:rPr>
                <w:i/>
                <w:iCs/>
              </w:rPr>
              <w:t>RUNTIME</w:t>
            </w:r>
          </w:p>
        </w:tc>
      </w:tr>
      <w:tr w:rsidR="005A6FE9" w14:paraId="1BD6EC4F" w14:textId="77777777" w:rsidTr="00F95740">
        <w:tc>
          <w:tcPr>
            <w:tcW w:w="2830" w:type="dxa"/>
            <w:shd w:val="clear" w:color="auto" w:fill="D9D9D9" w:themeFill="background1" w:themeFillShade="D9"/>
          </w:tcPr>
          <w:p w14:paraId="30C88425" w14:textId="6E170940" w:rsidR="005A6FE9" w:rsidRPr="005A6FE9" w:rsidRDefault="005A6FE9" w:rsidP="005A6FE9">
            <w:pPr>
              <w:rPr>
                <w:i/>
                <w:iCs/>
              </w:rPr>
            </w:pPr>
            <w:proofErr w:type="gramStart"/>
            <w:r w:rsidRPr="005A6FE9">
              <w:rPr>
                <w:i/>
                <w:iCs/>
              </w:rPr>
              <w:t>LinearRegression(</w:t>
            </w:r>
            <w:proofErr w:type="gramEnd"/>
            <w:r w:rsidRPr="005A6FE9">
              <w:rPr>
                <w:i/>
                <w:iCs/>
              </w:rPr>
              <w:t>)</w:t>
            </w:r>
          </w:p>
        </w:tc>
        <w:tc>
          <w:tcPr>
            <w:tcW w:w="1304" w:type="dxa"/>
            <w:shd w:val="clear" w:color="auto" w:fill="F2F2F2" w:themeFill="background1" w:themeFillShade="F2"/>
          </w:tcPr>
          <w:p w14:paraId="17825589" w14:textId="2E84C46A" w:rsidR="005A6FE9" w:rsidRDefault="00F95740" w:rsidP="005A6FE9">
            <w:pPr>
              <w:rPr>
                <w:i/>
                <w:iCs/>
              </w:rPr>
            </w:pPr>
            <w:r w:rsidRPr="00F95740">
              <w:rPr>
                <w:i/>
                <w:iCs/>
              </w:rPr>
              <w:t>2335265.55</w:t>
            </w:r>
          </w:p>
        </w:tc>
        <w:tc>
          <w:tcPr>
            <w:tcW w:w="1304" w:type="dxa"/>
            <w:shd w:val="clear" w:color="auto" w:fill="F2F2F2" w:themeFill="background1" w:themeFillShade="F2"/>
          </w:tcPr>
          <w:p w14:paraId="7E18374A" w14:textId="62E444F3" w:rsidR="005A6FE9" w:rsidRDefault="00F95740" w:rsidP="005A6FE9">
            <w:pPr>
              <w:rPr>
                <w:i/>
                <w:iCs/>
              </w:rPr>
            </w:pPr>
            <w:r w:rsidRPr="00F95740">
              <w:rPr>
                <w:i/>
                <w:iCs/>
              </w:rPr>
              <w:t>1528.16</w:t>
            </w:r>
          </w:p>
        </w:tc>
        <w:tc>
          <w:tcPr>
            <w:tcW w:w="1304" w:type="dxa"/>
            <w:shd w:val="clear" w:color="auto" w:fill="F2F2F2" w:themeFill="background1" w:themeFillShade="F2"/>
          </w:tcPr>
          <w:p w14:paraId="020E1FE0" w14:textId="43E07CEB" w:rsidR="005A6FE9" w:rsidRDefault="00F95740" w:rsidP="005A6FE9">
            <w:pPr>
              <w:rPr>
                <w:i/>
                <w:iCs/>
              </w:rPr>
            </w:pPr>
            <w:r w:rsidRPr="00F95740">
              <w:rPr>
                <w:i/>
                <w:iCs/>
              </w:rPr>
              <w:t>579.83</w:t>
            </w:r>
          </w:p>
        </w:tc>
        <w:tc>
          <w:tcPr>
            <w:tcW w:w="1305" w:type="dxa"/>
            <w:shd w:val="clear" w:color="auto" w:fill="F2F2F2" w:themeFill="background1" w:themeFillShade="F2"/>
          </w:tcPr>
          <w:p w14:paraId="72E98FF1" w14:textId="6BCFF381" w:rsidR="005A6FE9" w:rsidRDefault="00F95740" w:rsidP="005A6FE9">
            <w:pPr>
              <w:rPr>
                <w:i/>
                <w:iCs/>
              </w:rPr>
            </w:pPr>
            <w:r w:rsidRPr="00F95740">
              <w:rPr>
                <w:i/>
                <w:iCs/>
              </w:rPr>
              <w:t>895.14</w:t>
            </w:r>
          </w:p>
        </w:tc>
        <w:tc>
          <w:tcPr>
            <w:tcW w:w="1305" w:type="dxa"/>
            <w:shd w:val="clear" w:color="auto" w:fill="F2F2F2" w:themeFill="background1" w:themeFillShade="F2"/>
          </w:tcPr>
          <w:p w14:paraId="0543F9E8" w14:textId="0231872A" w:rsidR="005A6FE9" w:rsidRDefault="00F95740" w:rsidP="005A6FE9">
            <w:pPr>
              <w:rPr>
                <w:i/>
                <w:iCs/>
              </w:rPr>
            </w:pPr>
            <w:r w:rsidRPr="00F95740">
              <w:rPr>
                <w:i/>
                <w:iCs/>
              </w:rPr>
              <w:t>0.004603</w:t>
            </w:r>
          </w:p>
        </w:tc>
      </w:tr>
      <w:tr w:rsidR="005A6FE9" w14:paraId="03693D7E" w14:textId="77777777" w:rsidTr="00F95740">
        <w:tc>
          <w:tcPr>
            <w:tcW w:w="2830" w:type="dxa"/>
            <w:shd w:val="clear" w:color="auto" w:fill="D9D9D9" w:themeFill="background1" w:themeFillShade="D9"/>
          </w:tcPr>
          <w:p w14:paraId="1489D3AD" w14:textId="2898F07B" w:rsidR="005A6FE9" w:rsidRDefault="005A6FE9" w:rsidP="005A6FE9">
            <w:pPr>
              <w:rPr>
                <w:i/>
                <w:iCs/>
              </w:rPr>
            </w:pPr>
            <w:proofErr w:type="gramStart"/>
            <w:r w:rsidRPr="005A6FE9">
              <w:rPr>
                <w:i/>
                <w:iCs/>
              </w:rPr>
              <w:t>KNeighborsRegressor(</w:t>
            </w:r>
            <w:proofErr w:type="gramEnd"/>
            <w:r w:rsidRPr="005A6FE9">
              <w:rPr>
                <w:i/>
                <w:iCs/>
              </w:rPr>
              <w:t>)</w:t>
            </w:r>
          </w:p>
        </w:tc>
        <w:tc>
          <w:tcPr>
            <w:tcW w:w="1304" w:type="dxa"/>
            <w:shd w:val="clear" w:color="auto" w:fill="F2F2F2" w:themeFill="background1" w:themeFillShade="F2"/>
          </w:tcPr>
          <w:p w14:paraId="068A47DA" w14:textId="400FB160" w:rsidR="005A6FE9" w:rsidRDefault="00F95740" w:rsidP="005A6FE9">
            <w:pPr>
              <w:rPr>
                <w:i/>
                <w:iCs/>
              </w:rPr>
            </w:pPr>
            <w:r w:rsidRPr="00F95740">
              <w:rPr>
                <w:i/>
                <w:iCs/>
              </w:rPr>
              <w:t>2207730.63</w:t>
            </w:r>
          </w:p>
        </w:tc>
        <w:tc>
          <w:tcPr>
            <w:tcW w:w="1304" w:type="dxa"/>
            <w:shd w:val="clear" w:color="auto" w:fill="F2F2F2" w:themeFill="background1" w:themeFillShade="F2"/>
          </w:tcPr>
          <w:p w14:paraId="01F32BEC" w14:textId="7203D02C" w:rsidR="005A6FE9" w:rsidRDefault="00F95740" w:rsidP="005A6FE9">
            <w:pPr>
              <w:rPr>
                <w:i/>
                <w:iCs/>
              </w:rPr>
            </w:pPr>
            <w:r w:rsidRPr="00F95740">
              <w:rPr>
                <w:i/>
                <w:iCs/>
              </w:rPr>
              <w:t>1485.84</w:t>
            </w:r>
          </w:p>
        </w:tc>
        <w:tc>
          <w:tcPr>
            <w:tcW w:w="1304" w:type="dxa"/>
            <w:shd w:val="clear" w:color="auto" w:fill="F2F2F2" w:themeFill="background1" w:themeFillShade="F2"/>
          </w:tcPr>
          <w:p w14:paraId="68E8B946" w14:textId="3D76BAED" w:rsidR="005A6FE9" w:rsidRDefault="00F95740" w:rsidP="005A6FE9">
            <w:pPr>
              <w:rPr>
                <w:i/>
                <w:iCs/>
              </w:rPr>
            </w:pPr>
            <w:r w:rsidRPr="00F95740">
              <w:rPr>
                <w:i/>
                <w:iCs/>
              </w:rPr>
              <w:t>548.17</w:t>
            </w:r>
          </w:p>
        </w:tc>
        <w:tc>
          <w:tcPr>
            <w:tcW w:w="1305" w:type="dxa"/>
            <w:shd w:val="clear" w:color="auto" w:fill="F2F2F2" w:themeFill="background1" w:themeFillShade="F2"/>
          </w:tcPr>
          <w:p w14:paraId="4318A9A5" w14:textId="75C69822" w:rsidR="005A6FE9" w:rsidRDefault="00F95740" w:rsidP="005A6FE9">
            <w:pPr>
              <w:rPr>
                <w:i/>
                <w:iCs/>
              </w:rPr>
            </w:pPr>
            <w:r w:rsidRPr="00F95740">
              <w:rPr>
                <w:i/>
                <w:iCs/>
              </w:rPr>
              <w:t>831.48</w:t>
            </w:r>
          </w:p>
        </w:tc>
        <w:tc>
          <w:tcPr>
            <w:tcW w:w="1305" w:type="dxa"/>
            <w:shd w:val="clear" w:color="auto" w:fill="F2F2F2" w:themeFill="background1" w:themeFillShade="F2"/>
          </w:tcPr>
          <w:p w14:paraId="2430E90C" w14:textId="782FFC7A" w:rsidR="005A6FE9" w:rsidRDefault="00F95740" w:rsidP="005A6FE9">
            <w:pPr>
              <w:rPr>
                <w:i/>
                <w:iCs/>
              </w:rPr>
            </w:pPr>
            <w:r w:rsidRPr="00F95740">
              <w:rPr>
                <w:i/>
                <w:iCs/>
              </w:rPr>
              <w:t>0.185915</w:t>
            </w:r>
          </w:p>
        </w:tc>
      </w:tr>
      <w:tr w:rsidR="005A6FE9" w14:paraId="1C3663B5" w14:textId="77777777" w:rsidTr="00F95740">
        <w:tc>
          <w:tcPr>
            <w:tcW w:w="2830" w:type="dxa"/>
            <w:shd w:val="clear" w:color="auto" w:fill="D9D9D9" w:themeFill="background1" w:themeFillShade="D9"/>
          </w:tcPr>
          <w:p w14:paraId="74D1DBC3" w14:textId="6EDE22E0" w:rsidR="005A6FE9" w:rsidRDefault="005A6FE9" w:rsidP="005A6FE9">
            <w:pPr>
              <w:rPr>
                <w:i/>
                <w:iCs/>
              </w:rPr>
            </w:pPr>
            <w:proofErr w:type="gramStart"/>
            <w:r w:rsidRPr="005A6FE9">
              <w:rPr>
                <w:i/>
                <w:iCs/>
              </w:rPr>
              <w:t>Ridge(</w:t>
            </w:r>
            <w:proofErr w:type="gramEnd"/>
            <w:r>
              <w:rPr>
                <w:i/>
                <w:iCs/>
              </w:rPr>
              <w:t>)</w:t>
            </w:r>
          </w:p>
        </w:tc>
        <w:tc>
          <w:tcPr>
            <w:tcW w:w="1304" w:type="dxa"/>
            <w:shd w:val="clear" w:color="auto" w:fill="F2F2F2" w:themeFill="background1" w:themeFillShade="F2"/>
          </w:tcPr>
          <w:p w14:paraId="31E8D0BC" w14:textId="0D225974" w:rsidR="005A6FE9" w:rsidRDefault="00F95740" w:rsidP="005A6FE9">
            <w:pPr>
              <w:rPr>
                <w:i/>
                <w:iCs/>
              </w:rPr>
            </w:pPr>
            <w:r w:rsidRPr="00F95740">
              <w:rPr>
                <w:i/>
                <w:iCs/>
              </w:rPr>
              <w:t>2335259.54</w:t>
            </w:r>
          </w:p>
        </w:tc>
        <w:tc>
          <w:tcPr>
            <w:tcW w:w="1304" w:type="dxa"/>
            <w:shd w:val="clear" w:color="auto" w:fill="F2F2F2" w:themeFill="background1" w:themeFillShade="F2"/>
          </w:tcPr>
          <w:p w14:paraId="4B9C90BE" w14:textId="16F16763" w:rsidR="005A6FE9" w:rsidRDefault="00F95740" w:rsidP="005A6FE9">
            <w:pPr>
              <w:rPr>
                <w:i/>
                <w:iCs/>
              </w:rPr>
            </w:pPr>
            <w:r w:rsidRPr="00F95740">
              <w:rPr>
                <w:i/>
                <w:iCs/>
              </w:rPr>
              <w:t>1528.16</w:t>
            </w:r>
          </w:p>
        </w:tc>
        <w:tc>
          <w:tcPr>
            <w:tcW w:w="1304" w:type="dxa"/>
            <w:shd w:val="clear" w:color="auto" w:fill="F2F2F2" w:themeFill="background1" w:themeFillShade="F2"/>
          </w:tcPr>
          <w:p w14:paraId="506997B3" w14:textId="78747B25" w:rsidR="005A6FE9" w:rsidRDefault="00F95740" w:rsidP="005A6FE9">
            <w:pPr>
              <w:rPr>
                <w:i/>
                <w:iCs/>
              </w:rPr>
            </w:pPr>
            <w:r w:rsidRPr="00F95740">
              <w:rPr>
                <w:i/>
                <w:iCs/>
              </w:rPr>
              <w:t>579.83</w:t>
            </w:r>
          </w:p>
        </w:tc>
        <w:tc>
          <w:tcPr>
            <w:tcW w:w="1305" w:type="dxa"/>
            <w:shd w:val="clear" w:color="auto" w:fill="F2F2F2" w:themeFill="background1" w:themeFillShade="F2"/>
          </w:tcPr>
          <w:p w14:paraId="7DED7D39" w14:textId="0A041012" w:rsidR="005A6FE9" w:rsidRDefault="00F95740" w:rsidP="005A6FE9">
            <w:pPr>
              <w:rPr>
                <w:i/>
                <w:iCs/>
              </w:rPr>
            </w:pPr>
            <w:r w:rsidRPr="00F95740">
              <w:rPr>
                <w:i/>
                <w:iCs/>
              </w:rPr>
              <w:t>895.33</w:t>
            </w:r>
          </w:p>
        </w:tc>
        <w:tc>
          <w:tcPr>
            <w:tcW w:w="1305" w:type="dxa"/>
            <w:shd w:val="clear" w:color="auto" w:fill="F2F2F2" w:themeFill="background1" w:themeFillShade="F2"/>
          </w:tcPr>
          <w:p w14:paraId="1AE9F3B0" w14:textId="1EC44A1F" w:rsidR="005A6FE9" w:rsidRDefault="00F95740" w:rsidP="005A6FE9">
            <w:pPr>
              <w:rPr>
                <w:i/>
                <w:iCs/>
              </w:rPr>
            </w:pPr>
            <w:r w:rsidRPr="00F95740">
              <w:rPr>
                <w:i/>
                <w:iCs/>
              </w:rPr>
              <w:t>0.000000</w:t>
            </w:r>
          </w:p>
        </w:tc>
      </w:tr>
      <w:tr w:rsidR="005A6FE9" w14:paraId="0184E7F0" w14:textId="77777777" w:rsidTr="00F95740">
        <w:tc>
          <w:tcPr>
            <w:tcW w:w="2830" w:type="dxa"/>
            <w:shd w:val="clear" w:color="auto" w:fill="D9D9D9" w:themeFill="background1" w:themeFillShade="D9"/>
          </w:tcPr>
          <w:p w14:paraId="6D9BD624" w14:textId="4B2DDFEF" w:rsidR="005A6FE9" w:rsidRDefault="005A6FE9" w:rsidP="005A6FE9">
            <w:pPr>
              <w:rPr>
                <w:i/>
                <w:iCs/>
              </w:rPr>
            </w:pPr>
            <w:proofErr w:type="gramStart"/>
            <w:r w:rsidRPr="005A6FE9">
              <w:rPr>
                <w:i/>
                <w:iCs/>
              </w:rPr>
              <w:t>DecisionTreeRegressor(</w:t>
            </w:r>
            <w:proofErr w:type="gramEnd"/>
            <w:r>
              <w:rPr>
                <w:i/>
                <w:iCs/>
              </w:rPr>
              <w:t>)</w:t>
            </w:r>
          </w:p>
        </w:tc>
        <w:tc>
          <w:tcPr>
            <w:tcW w:w="1304" w:type="dxa"/>
            <w:shd w:val="clear" w:color="auto" w:fill="F2F2F2" w:themeFill="background1" w:themeFillShade="F2"/>
          </w:tcPr>
          <w:p w14:paraId="0E73168C" w14:textId="32D26872" w:rsidR="005A6FE9" w:rsidRDefault="00F95740" w:rsidP="005A6FE9">
            <w:pPr>
              <w:rPr>
                <w:i/>
                <w:iCs/>
              </w:rPr>
            </w:pPr>
            <w:r w:rsidRPr="00F95740">
              <w:rPr>
                <w:i/>
                <w:iCs/>
              </w:rPr>
              <w:t>3613430.34</w:t>
            </w:r>
          </w:p>
        </w:tc>
        <w:tc>
          <w:tcPr>
            <w:tcW w:w="1304" w:type="dxa"/>
            <w:shd w:val="clear" w:color="auto" w:fill="F2F2F2" w:themeFill="background1" w:themeFillShade="F2"/>
          </w:tcPr>
          <w:p w14:paraId="7034A8E3" w14:textId="57AAF61E" w:rsidR="005A6FE9" w:rsidRDefault="00F95740" w:rsidP="005A6FE9">
            <w:pPr>
              <w:rPr>
                <w:i/>
                <w:iCs/>
              </w:rPr>
            </w:pPr>
            <w:r w:rsidRPr="00F95740">
              <w:rPr>
                <w:i/>
                <w:iCs/>
              </w:rPr>
              <w:t>1900.90</w:t>
            </w:r>
          </w:p>
        </w:tc>
        <w:tc>
          <w:tcPr>
            <w:tcW w:w="1304" w:type="dxa"/>
            <w:shd w:val="clear" w:color="auto" w:fill="F2F2F2" w:themeFill="background1" w:themeFillShade="F2"/>
          </w:tcPr>
          <w:p w14:paraId="2F3FF6DD" w14:textId="7F2BA937" w:rsidR="005A6FE9" w:rsidRDefault="00F95740" w:rsidP="005A6FE9">
            <w:pPr>
              <w:rPr>
                <w:i/>
                <w:iCs/>
              </w:rPr>
            </w:pPr>
            <w:r w:rsidRPr="00F95740">
              <w:rPr>
                <w:i/>
                <w:iCs/>
              </w:rPr>
              <w:t>897.19</w:t>
            </w:r>
          </w:p>
        </w:tc>
        <w:tc>
          <w:tcPr>
            <w:tcW w:w="1305" w:type="dxa"/>
            <w:shd w:val="clear" w:color="auto" w:fill="F2F2F2" w:themeFill="background1" w:themeFillShade="F2"/>
          </w:tcPr>
          <w:p w14:paraId="43EE536D" w14:textId="76053FF3" w:rsidR="005A6FE9" w:rsidRDefault="00F95740" w:rsidP="005A6FE9">
            <w:pPr>
              <w:rPr>
                <w:i/>
                <w:iCs/>
              </w:rPr>
            </w:pPr>
            <w:r w:rsidRPr="00F95740">
              <w:rPr>
                <w:i/>
                <w:iCs/>
              </w:rPr>
              <w:t>1050.34</w:t>
            </w:r>
          </w:p>
        </w:tc>
        <w:tc>
          <w:tcPr>
            <w:tcW w:w="1305" w:type="dxa"/>
            <w:shd w:val="clear" w:color="auto" w:fill="F2F2F2" w:themeFill="background1" w:themeFillShade="F2"/>
          </w:tcPr>
          <w:p w14:paraId="29035FF4" w14:textId="6F3D8145" w:rsidR="005A6FE9" w:rsidRDefault="00F95740" w:rsidP="005A6FE9">
            <w:pPr>
              <w:rPr>
                <w:i/>
                <w:iCs/>
              </w:rPr>
            </w:pPr>
            <w:r w:rsidRPr="00F95740">
              <w:rPr>
                <w:i/>
                <w:iCs/>
              </w:rPr>
              <w:t>0.011345</w:t>
            </w:r>
          </w:p>
        </w:tc>
      </w:tr>
      <w:tr w:rsidR="005A6FE9" w14:paraId="333958A5" w14:textId="77777777" w:rsidTr="00F95740">
        <w:tc>
          <w:tcPr>
            <w:tcW w:w="2830" w:type="dxa"/>
            <w:shd w:val="clear" w:color="auto" w:fill="D9D9D9" w:themeFill="background1" w:themeFillShade="D9"/>
          </w:tcPr>
          <w:p w14:paraId="62C2A2EC" w14:textId="79A050F9" w:rsidR="005A6FE9" w:rsidRDefault="005A6FE9" w:rsidP="005A6FE9">
            <w:pPr>
              <w:rPr>
                <w:i/>
                <w:iCs/>
              </w:rPr>
            </w:pPr>
            <w:proofErr w:type="gramStart"/>
            <w:r w:rsidRPr="005A6FE9">
              <w:rPr>
                <w:i/>
                <w:iCs/>
              </w:rPr>
              <w:t>RandomForestRegressor(</w:t>
            </w:r>
            <w:proofErr w:type="gramEnd"/>
            <w:r w:rsidRPr="005A6FE9">
              <w:rPr>
                <w:i/>
                <w:iCs/>
              </w:rPr>
              <w:t>)</w:t>
            </w:r>
          </w:p>
        </w:tc>
        <w:tc>
          <w:tcPr>
            <w:tcW w:w="1304" w:type="dxa"/>
            <w:shd w:val="clear" w:color="auto" w:fill="F2F2F2" w:themeFill="background1" w:themeFillShade="F2"/>
          </w:tcPr>
          <w:p w14:paraId="5FF1358A" w14:textId="459FFE1C" w:rsidR="005A6FE9" w:rsidRDefault="00F95740" w:rsidP="005A6FE9">
            <w:pPr>
              <w:rPr>
                <w:i/>
                <w:iCs/>
              </w:rPr>
            </w:pPr>
            <w:r w:rsidRPr="00F95740">
              <w:rPr>
                <w:i/>
                <w:iCs/>
              </w:rPr>
              <w:t>1990624.58</w:t>
            </w:r>
          </w:p>
        </w:tc>
        <w:tc>
          <w:tcPr>
            <w:tcW w:w="1304" w:type="dxa"/>
            <w:shd w:val="clear" w:color="auto" w:fill="F2F2F2" w:themeFill="background1" w:themeFillShade="F2"/>
          </w:tcPr>
          <w:p w14:paraId="439FD376" w14:textId="1F0C546E" w:rsidR="005A6FE9" w:rsidRDefault="00F95740" w:rsidP="005A6FE9">
            <w:pPr>
              <w:rPr>
                <w:i/>
                <w:iCs/>
              </w:rPr>
            </w:pPr>
            <w:r w:rsidRPr="00F95740">
              <w:rPr>
                <w:i/>
                <w:iCs/>
              </w:rPr>
              <w:t>1410.89</w:t>
            </w:r>
          </w:p>
        </w:tc>
        <w:tc>
          <w:tcPr>
            <w:tcW w:w="1304" w:type="dxa"/>
            <w:shd w:val="clear" w:color="auto" w:fill="F2F2F2" w:themeFill="background1" w:themeFillShade="F2"/>
          </w:tcPr>
          <w:p w14:paraId="65803805" w14:textId="5A6FCA3F" w:rsidR="005A6FE9" w:rsidRDefault="00F95740" w:rsidP="005A6FE9">
            <w:pPr>
              <w:rPr>
                <w:i/>
                <w:iCs/>
              </w:rPr>
            </w:pPr>
            <w:r w:rsidRPr="00F95740">
              <w:rPr>
                <w:i/>
                <w:iCs/>
              </w:rPr>
              <w:t>494.26</w:t>
            </w:r>
          </w:p>
        </w:tc>
        <w:tc>
          <w:tcPr>
            <w:tcW w:w="1305" w:type="dxa"/>
            <w:shd w:val="clear" w:color="auto" w:fill="F2F2F2" w:themeFill="background1" w:themeFillShade="F2"/>
          </w:tcPr>
          <w:p w14:paraId="02F21613" w14:textId="7CCE21EA" w:rsidR="005A6FE9" w:rsidRDefault="00F95740" w:rsidP="005A6FE9">
            <w:pPr>
              <w:rPr>
                <w:i/>
                <w:iCs/>
              </w:rPr>
            </w:pPr>
            <w:r w:rsidRPr="00F95740">
              <w:rPr>
                <w:i/>
                <w:iCs/>
              </w:rPr>
              <w:t>792.20</w:t>
            </w:r>
          </w:p>
        </w:tc>
        <w:tc>
          <w:tcPr>
            <w:tcW w:w="1305" w:type="dxa"/>
            <w:shd w:val="clear" w:color="auto" w:fill="F2F2F2" w:themeFill="background1" w:themeFillShade="F2"/>
          </w:tcPr>
          <w:p w14:paraId="1C458CDA" w14:textId="485E1E8E" w:rsidR="005A6FE9" w:rsidRDefault="00F95740" w:rsidP="005A6FE9">
            <w:pPr>
              <w:rPr>
                <w:i/>
                <w:iCs/>
              </w:rPr>
            </w:pPr>
            <w:r w:rsidRPr="00F95740">
              <w:rPr>
                <w:i/>
                <w:iCs/>
              </w:rPr>
              <w:t>0.517433</w:t>
            </w:r>
          </w:p>
        </w:tc>
      </w:tr>
      <w:tr w:rsidR="005A6FE9" w14:paraId="7B1DB22C" w14:textId="77777777" w:rsidTr="00F95740">
        <w:tc>
          <w:tcPr>
            <w:tcW w:w="2830" w:type="dxa"/>
            <w:shd w:val="clear" w:color="auto" w:fill="D9D9D9" w:themeFill="background1" w:themeFillShade="D9"/>
          </w:tcPr>
          <w:p w14:paraId="3A0A8D6E" w14:textId="164F49F5" w:rsidR="005A6FE9" w:rsidRDefault="005A6FE9" w:rsidP="005A6FE9">
            <w:pPr>
              <w:rPr>
                <w:i/>
                <w:iCs/>
              </w:rPr>
            </w:pPr>
            <w:proofErr w:type="gramStart"/>
            <w:r w:rsidRPr="005A6FE9">
              <w:rPr>
                <w:i/>
                <w:iCs/>
              </w:rPr>
              <w:t>GradientBoostingRegressor(</w:t>
            </w:r>
            <w:proofErr w:type="gramEnd"/>
            <w:r w:rsidRPr="005A6FE9">
              <w:rPr>
                <w:i/>
                <w:iCs/>
              </w:rPr>
              <w:t>)</w:t>
            </w:r>
          </w:p>
        </w:tc>
        <w:tc>
          <w:tcPr>
            <w:tcW w:w="1304" w:type="dxa"/>
            <w:shd w:val="clear" w:color="auto" w:fill="F2F2F2" w:themeFill="background1" w:themeFillShade="F2"/>
          </w:tcPr>
          <w:p w14:paraId="41E0867C" w14:textId="2E0DDE21" w:rsidR="005A6FE9" w:rsidRDefault="00F95740" w:rsidP="005A6FE9">
            <w:pPr>
              <w:rPr>
                <w:i/>
                <w:iCs/>
              </w:rPr>
            </w:pPr>
            <w:r w:rsidRPr="00F95740">
              <w:rPr>
                <w:i/>
                <w:iCs/>
              </w:rPr>
              <w:t>1879375.87</w:t>
            </w:r>
          </w:p>
        </w:tc>
        <w:tc>
          <w:tcPr>
            <w:tcW w:w="1304" w:type="dxa"/>
            <w:shd w:val="clear" w:color="auto" w:fill="F2F2F2" w:themeFill="background1" w:themeFillShade="F2"/>
          </w:tcPr>
          <w:p w14:paraId="5D940E80" w14:textId="0732F103" w:rsidR="005A6FE9" w:rsidRDefault="00F95740" w:rsidP="005A6FE9">
            <w:pPr>
              <w:rPr>
                <w:i/>
                <w:iCs/>
              </w:rPr>
            </w:pPr>
            <w:r w:rsidRPr="00F95740">
              <w:rPr>
                <w:i/>
                <w:iCs/>
              </w:rPr>
              <w:t>1370.90</w:t>
            </w:r>
          </w:p>
        </w:tc>
        <w:tc>
          <w:tcPr>
            <w:tcW w:w="1304" w:type="dxa"/>
            <w:shd w:val="clear" w:color="auto" w:fill="F2F2F2" w:themeFill="background1" w:themeFillShade="F2"/>
          </w:tcPr>
          <w:p w14:paraId="13FD1AF8" w14:textId="5D36B358" w:rsidR="005A6FE9" w:rsidRDefault="00F95740" w:rsidP="005A6FE9">
            <w:pPr>
              <w:rPr>
                <w:i/>
                <w:iCs/>
              </w:rPr>
            </w:pPr>
            <w:r w:rsidRPr="00F95740">
              <w:rPr>
                <w:i/>
                <w:iCs/>
              </w:rPr>
              <w:t>466.64</w:t>
            </w:r>
          </w:p>
        </w:tc>
        <w:tc>
          <w:tcPr>
            <w:tcW w:w="1305" w:type="dxa"/>
            <w:shd w:val="clear" w:color="auto" w:fill="F2F2F2" w:themeFill="background1" w:themeFillShade="F2"/>
          </w:tcPr>
          <w:p w14:paraId="70006718" w14:textId="479D4DB6" w:rsidR="005A6FE9" w:rsidRDefault="00F95740" w:rsidP="005A6FE9">
            <w:pPr>
              <w:rPr>
                <w:i/>
                <w:iCs/>
              </w:rPr>
            </w:pPr>
            <w:r w:rsidRPr="00F95740">
              <w:rPr>
                <w:i/>
                <w:iCs/>
              </w:rPr>
              <w:t>776.10</w:t>
            </w:r>
          </w:p>
        </w:tc>
        <w:tc>
          <w:tcPr>
            <w:tcW w:w="1305" w:type="dxa"/>
            <w:shd w:val="clear" w:color="auto" w:fill="F2F2F2" w:themeFill="background1" w:themeFillShade="F2"/>
          </w:tcPr>
          <w:p w14:paraId="5A7FFD1A" w14:textId="7D6FA0C7" w:rsidR="005A6FE9" w:rsidRDefault="00F95740" w:rsidP="005A6FE9">
            <w:pPr>
              <w:rPr>
                <w:i/>
                <w:iCs/>
              </w:rPr>
            </w:pPr>
            <w:r w:rsidRPr="00F95740">
              <w:rPr>
                <w:i/>
                <w:iCs/>
              </w:rPr>
              <w:t>0.015626</w:t>
            </w:r>
          </w:p>
        </w:tc>
      </w:tr>
      <w:tr w:rsidR="005A6FE9" w14:paraId="34AF320F" w14:textId="77777777" w:rsidTr="00F95740">
        <w:tc>
          <w:tcPr>
            <w:tcW w:w="2830" w:type="dxa"/>
            <w:shd w:val="clear" w:color="auto" w:fill="D9D9D9" w:themeFill="background1" w:themeFillShade="D9"/>
          </w:tcPr>
          <w:p w14:paraId="3D49391F" w14:textId="7AD50C40" w:rsidR="005A6FE9" w:rsidRDefault="005A6FE9" w:rsidP="005A6FE9">
            <w:pPr>
              <w:rPr>
                <w:i/>
                <w:iCs/>
              </w:rPr>
            </w:pPr>
            <w:proofErr w:type="gramStart"/>
            <w:r w:rsidRPr="005A6FE9">
              <w:rPr>
                <w:i/>
                <w:iCs/>
              </w:rPr>
              <w:t>SGDRegressor(</w:t>
            </w:r>
            <w:proofErr w:type="gramEnd"/>
            <w:r w:rsidRPr="005A6FE9">
              <w:rPr>
                <w:i/>
                <w:iCs/>
              </w:rPr>
              <w:t>)</w:t>
            </w:r>
          </w:p>
        </w:tc>
        <w:tc>
          <w:tcPr>
            <w:tcW w:w="1304" w:type="dxa"/>
            <w:shd w:val="clear" w:color="auto" w:fill="F2F2F2" w:themeFill="background1" w:themeFillShade="F2"/>
          </w:tcPr>
          <w:p w14:paraId="3D212CE8" w14:textId="0638A050" w:rsidR="005A6FE9" w:rsidRDefault="00F95740" w:rsidP="005A6FE9">
            <w:pPr>
              <w:rPr>
                <w:i/>
                <w:iCs/>
              </w:rPr>
            </w:pPr>
            <w:r w:rsidRPr="00F95740">
              <w:rPr>
                <w:i/>
                <w:iCs/>
              </w:rPr>
              <w:t>2347426.68</w:t>
            </w:r>
          </w:p>
        </w:tc>
        <w:tc>
          <w:tcPr>
            <w:tcW w:w="1304" w:type="dxa"/>
            <w:shd w:val="clear" w:color="auto" w:fill="F2F2F2" w:themeFill="background1" w:themeFillShade="F2"/>
          </w:tcPr>
          <w:p w14:paraId="3CC4A788" w14:textId="4B71D725" w:rsidR="005A6FE9" w:rsidRDefault="00F95740" w:rsidP="005A6FE9">
            <w:pPr>
              <w:rPr>
                <w:i/>
                <w:iCs/>
              </w:rPr>
            </w:pPr>
            <w:r w:rsidRPr="00F95740">
              <w:rPr>
                <w:i/>
                <w:iCs/>
              </w:rPr>
              <w:t>1532.13</w:t>
            </w:r>
          </w:p>
        </w:tc>
        <w:tc>
          <w:tcPr>
            <w:tcW w:w="1304" w:type="dxa"/>
            <w:shd w:val="clear" w:color="auto" w:fill="F2F2F2" w:themeFill="background1" w:themeFillShade="F2"/>
          </w:tcPr>
          <w:p w14:paraId="5F5BF1C8" w14:textId="0474056E" w:rsidR="005A6FE9" w:rsidRDefault="00F95740" w:rsidP="005A6FE9">
            <w:pPr>
              <w:rPr>
                <w:i/>
                <w:iCs/>
              </w:rPr>
            </w:pPr>
            <w:r w:rsidRPr="00F95740">
              <w:rPr>
                <w:i/>
                <w:iCs/>
              </w:rPr>
              <w:t>582.85</w:t>
            </w:r>
          </w:p>
        </w:tc>
        <w:tc>
          <w:tcPr>
            <w:tcW w:w="1305" w:type="dxa"/>
            <w:shd w:val="clear" w:color="auto" w:fill="F2F2F2" w:themeFill="background1" w:themeFillShade="F2"/>
          </w:tcPr>
          <w:p w14:paraId="65577CA4" w14:textId="686B1DEF" w:rsidR="005A6FE9" w:rsidRDefault="00F95740" w:rsidP="005A6FE9">
            <w:pPr>
              <w:rPr>
                <w:i/>
                <w:iCs/>
              </w:rPr>
            </w:pPr>
            <w:r w:rsidRPr="00F95740">
              <w:rPr>
                <w:i/>
                <w:iCs/>
              </w:rPr>
              <w:t>883.99</w:t>
            </w:r>
          </w:p>
        </w:tc>
        <w:tc>
          <w:tcPr>
            <w:tcW w:w="1305" w:type="dxa"/>
            <w:shd w:val="clear" w:color="auto" w:fill="F2F2F2" w:themeFill="background1" w:themeFillShade="F2"/>
          </w:tcPr>
          <w:p w14:paraId="68558A80" w14:textId="7F14115D" w:rsidR="005A6FE9" w:rsidRDefault="00F95740" w:rsidP="005A6FE9">
            <w:pPr>
              <w:rPr>
                <w:i/>
                <w:iCs/>
              </w:rPr>
            </w:pPr>
            <w:r w:rsidRPr="00F95740">
              <w:rPr>
                <w:i/>
                <w:iCs/>
              </w:rPr>
              <w:t>0.015625</w:t>
            </w:r>
          </w:p>
        </w:tc>
      </w:tr>
      <w:tr w:rsidR="005A6FE9" w14:paraId="082E12A0" w14:textId="77777777" w:rsidTr="00F95740">
        <w:tc>
          <w:tcPr>
            <w:tcW w:w="2830" w:type="dxa"/>
            <w:shd w:val="clear" w:color="auto" w:fill="D9D9D9" w:themeFill="background1" w:themeFillShade="D9"/>
          </w:tcPr>
          <w:p w14:paraId="40202FF5" w14:textId="5A43E1B1" w:rsidR="005A6FE9" w:rsidRDefault="005A6FE9" w:rsidP="005A6FE9">
            <w:pPr>
              <w:rPr>
                <w:i/>
                <w:iCs/>
              </w:rPr>
            </w:pPr>
            <w:proofErr w:type="gramStart"/>
            <w:r w:rsidRPr="005A6FE9">
              <w:rPr>
                <w:i/>
                <w:iCs/>
              </w:rPr>
              <w:t>SVR(</w:t>
            </w:r>
            <w:proofErr w:type="gramEnd"/>
            <w:r>
              <w:rPr>
                <w:i/>
                <w:iCs/>
              </w:rPr>
              <w:t>)</w:t>
            </w:r>
          </w:p>
        </w:tc>
        <w:tc>
          <w:tcPr>
            <w:tcW w:w="1304" w:type="dxa"/>
            <w:shd w:val="clear" w:color="auto" w:fill="F2F2F2" w:themeFill="background1" w:themeFillShade="F2"/>
          </w:tcPr>
          <w:p w14:paraId="2DDCA0EC" w14:textId="5E40E7D7" w:rsidR="005A6FE9" w:rsidRDefault="00F95740" w:rsidP="005A6FE9">
            <w:pPr>
              <w:rPr>
                <w:i/>
                <w:iCs/>
              </w:rPr>
            </w:pPr>
            <w:r w:rsidRPr="00F95740">
              <w:rPr>
                <w:i/>
                <w:iCs/>
              </w:rPr>
              <w:t>7577653.59</w:t>
            </w:r>
          </w:p>
        </w:tc>
        <w:tc>
          <w:tcPr>
            <w:tcW w:w="1304" w:type="dxa"/>
            <w:shd w:val="clear" w:color="auto" w:fill="F2F2F2" w:themeFill="background1" w:themeFillShade="F2"/>
          </w:tcPr>
          <w:p w14:paraId="04164C30" w14:textId="1EDA545D" w:rsidR="005A6FE9" w:rsidRDefault="00F95740" w:rsidP="005A6FE9">
            <w:pPr>
              <w:rPr>
                <w:i/>
                <w:iCs/>
              </w:rPr>
            </w:pPr>
            <w:r w:rsidRPr="00F95740">
              <w:rPr>
                <w:i/>
                <w:iCs/>
              </w:rPr>
              <w:t>2752.75</w:t>
            </w:r>
          </w:p>
        </w:tc>
        <w:tc>
          <w:tcPr>
            <w:tcW w:w="1304" w:type="dxa"/>
            <w:shd w:val="clear" w:color="auto" w:fill="F2F2F2" w:themeFill="background1" w:themeFillShade="F2"/>
          </w:tcPr>
          <w:p w14:paraId="667587BB" w14:textId="1B62F1D2" w:rsidR="005A6FE9" w:rsidRDefault="00F95740" w:rsidP="005A6FE9">
            <w:pPr>
              <w:rPr>
                <w:i/>
                <w:iCs/>
              </w:rPr>
            </w:pPr>
            <w:r w:rsidRPr="00F95740">
              <w:rPr>
                <w:i/>
                <w:iCs/>
              </w:rPr>
              <w:t>1881.48</w:t>
            </w:r>
          </w:p>
        </w:tc>
        <w:tc>
          <w:tcPr>
            <w:tcW w:w="1305" w:type="dxa"/>
            <w:shd w:val="clear" w:color="auto" w:fill="F2F2F2" w:themeFill="background1" w:themeFillShade="F2"/>
          </w:tcPr>
          <w:p w14:paraId="45E4F6E9" w14:textId="09298BCE" w:rsidR="005A6FE9" w:rsidRDefault="00F95740" w:rsidP="005A6FE9">
            <w:pPr>
              <w:rPr>
                <w:i/>
                <w:iCs/>
              </w:rPr>
            </w:pPr>
            <w:r w:rsidRPr="00F95740">
              <w:rPr>
                <w:i/>
                <w:iCs/>
              </w:rPr>
              <w:t>1349.92</w:t>
            </w:r>
          </w:p>
        </w:tc>
        <w:tc>
          <w:tcPr>
            <w:tcW w:w="1305" w:type="dxa"/>
            <w:shd w:val="clear" w:color="auto" w:fill="F2F2F2" w:themeFill="background1" w:themeFillShade="F2"/>
          </w:tcPr>
          <w:p w14:paraId="7BE12AA6" w14:textId="378232F5" w:rsidR="005A6FE9" w:rsidRDefault="00F95740" w:rsidP="005A6FE9">
            <w:pPr>
              <w:rPr>
                <w:i/>
                <w:iCs/>
              </w:rPr>
            </w:pPr>
            <w:r w:rsidRPr="00F95740">
              <w:rPr>
                <w:i/>
                <w:iCs/>
              </w:rPr>
              <w:t>63.247901</w:t>
            </w:r>
          </w:p>
        </w:tc>
      </w:tr>
      <w:tr w:rsidR="005A6FE9" w14:paraId="2778AC87" w14:textId="77777777" w:rsidTr="00F95740">
        <w:tc>
          <w:tcPr>
            <w:tcW w:w="2830" w:type="dxa"/>
            <w:shd w:val="clear" w:color="auto" w:fill="D9D9D9" w:themeFill="background1" w:themeFillShade="D9"/>
          </w:tcPr>
          <w:p w14:paraId="6A8D4263" w14:textId="7936399C" w:rsidR="005A6FE9" w:rsidRDefault="005A6FE9" w:rsidP="005A6FE9">
            <w:pPr>
              <w:rPr>
                <w:i/>
                <w:iCs/>
              </w:rPr>
            </w:pPr>
            <w:proofErr w:type="gramStart"/>
            <w:r w:rsidRPr="005A6FE9">
              <w:rPr>
                <w:i/>
                <w:iCs/>
              </w:rPr>
              <w:t>LinearSVR(</w:t>
            </w:r>
            <w:proofErr w:type="gramEnd"/>
            <w:r w:rsidRPr="005A6FE9">
              <w:rPr>
                <w:i/>
                <w:iCs/>
              </w:rPr>
              <w:t>)</w:t>
            </w:r>
          </w:p>
        </w:tc>
        <w:tc>
          <w:tcPr>
            <w:tcW w:w="1304" w:type="dxa"/>
            <w:shd w:val="clear" w:color="auto" w:fill="F2F2F2" w:themeFill="background1" w:themeFillShade="F2"/>
          </w:tcPr>
          <w:p w14:paraId="4838CDFE" w14:textId="3AA60DFF" w:rsidR="005A6FE9" w:rsidRDefault="00F95740" w:rsidP="005A6FE9">
            <w:pPr>
              <w:rPr>
                <w:i/>
                <w:iCs/>
              </w:rPr>
            </w:pPr>
            <w:r w:rsidRPr="00F95740">
              <w:rPr>
                <w:i/>
                <w:iCs/>
              </w:rPr>
              <w:t>3301263.80</w:t>
            </w:r>
            <w:r>
              <w:rPr>
                <w:i/>
                <w:iCs/>
              </w:rPr>
              <w:t xml:space="preserve"> </w:t>
            </w:r>
          </w:p>
        </w:tc>
        <w:tc>
          <w:tcPr>
            <w:tcW w:w="1304" w:type="dxa"/>
            <w:shd w:val="clear" w:color="auto" w:fill="F2F2F2" w:themeFill="background1" w:themeFillShade="F2"/>
          </w:tcPr>
          <w:p w14:paraId="4643770B" w14:textId="0F668FD5" w:rsidR="005A6FE9" w:rsidRDefault="00F95740" w:rsidP="005A6FE9">
            <w:pPr>
              <w:rPr>
                <w:i/>
                <w:iCs/>
              </w:rPr>
            </w:pPr>
            <w:r w:rsidRPr="00F95740">
              <w:rPr>
                <w:i/>
                <w:iCs/>
              </w:rPr>
              <w:t>1816.94</w:t>
            </w:r>
          </w:p>
        </w:tc>
        <w:tc>
          <w:tcPr>
            <w:tcW w:w="1304" w:type="dxa"/>
            <w:shd w:val="clear" w:color="auto" w:fill="F2F2F2" w:themeFill="background1" w:themeFillShade="F2"/>
          </w:tcPr>
          <w:p w14:paraId="253ABECF" w14:textId="09D267BB" w:rsidR="005A6FE9" w:rsidRDefault="00F95740" w:rsidP="005A6FE9">
            <w:pPr>
              <w:rPr>
                <w:i/>
                <w:iCs/>
              </w:rPr>
            </w:pPr>
            <w:r w:rsidRPr="00F95740">
              <w:rPr>
                <w:i/>
                <w:iCs/>
              </w:rPr>
              <w:t>819.68</w:t>
            </w:r>
          </w:p>
        </w:tc>
        <w:tc>
          <w:tcPr>
            <w:tcW w:w="1305" w:type="dxa"/>
            <w:shd w:val="clear" w:color="auto" w:fill="F2F2F2" w:themeFill="background1" w:themeFillShade="F2"/>
          </w:tcPr>
          <w:p w14:paraId="59B6CE8F" w14:textId="6F9E7310" w:rsidR="005A6FE9" w:rsidRDefault="00F95740" w:rsidP="005A6FE9">
            <w:pPr>
              <w:rPr>
                <w:i/>
                <w:iCs/>
              </w:rPr>
            </w:pPr>
            <w:r w:rsidRPr="00F95740">
              <w:rPr>
                <w:i/>
                <w:iCs/>
              </w:rPr>
              <w:t>985.26</w:t>
            </w:r>
          </w:p>
        </w:tc>
        <w:tc>
          <w:tcPr>
            <w:tcW w:w="1305" w:type="dxa"/>
            <w:shd w:val="clear" w:color="auto" w:fill="F2F2F2" w:themeFill="background1" w:themeFillShade="F2"/>
          </w:tcPr>
          <w:p w14:paraId="551F291A" w14:textId="79AEDCB9" w:rsidR="005A6FE9" w:rsidRDefault="00F95740" w:rsidP="005A6FE9">
            <w:pPr>
              <w:rPr>
                <w:i/>
                <w:iCs/>
              </w:rPr>
            </w:pPr>
            <w:r w:rsidRPr="00F95740">
              <w:rPr>
                <w:i/>
                <w:iCs/>
              </w:rPr>
              <w:t>0.000000</w:t>
            </w:r>
          </w:p>
        </w:tc>
      </w:tr>
      <w:tr w:rsidR="005A6FE9" w14:paraId="4492651B" w14:textId="77777777" w:rsidTr="00F95740">
        <w:tc>
          <w:tcPr>
            <w:tcW w:w="2830" w:type="dxa"/>
            <w:shd w:val="clear" w:color="auto" w:fill="D9D9D9" w:themeFill="background1" w:themeFillShade="D9"/>
          </w:tcPr>
          <w:p w14:paraId="1BC0AB8D" w14:textId="304D0E9C" w:rsidR="005A6FE9" w:rsidRDefault="005A6FE9" w:rsidP="005A6FE9">
            <w:pPr>
              <w:rPr>
                <w:i/>
                <w:iCs/>
              </w:rPr>
            </w:pPr>
            <w:proofErr w:type="gramStart"/>
            <w:r w:rsidRPr="005A6FE9">
              <w:rPr>
                <w:i/>
                <w:iCs/>
              </w:rPr>
              <w:t>MLPRegressor(</w:t>
            </w:r>
            <w:proofErr w:type="gramEnd"/>
            <w:r w:rsidRPr="005A6FE9">
              <w:rPr>
                <w:i/>
                <w:iCs/>
              </w:rPr>
              <w:t>)</w:t>
            </w:r>
          </w:p>
        </w:tc>
        <w:tc>
          <w:tcPr>
            <w:tcW w:w="1304" w:type="dxa"/>
            <w:shd w:val="clear" w:color="auto" w:fill="F2F2F2" w:themeFill="background1" w:themeFillShade="F2"/>
          </w:tcPr>
          <w:p w14:paraId="49820502" w14:textId="0ABD9126" w:rsidR="005A6FE9" w:rsidRDefault="00F95740" w:rsidP="005A6FE9">
            <w:pPr>
              <w:rPr>
                <w:i/>
                <w:iCs/>
              </w:rPr>
            </w:pPr>
            <w:r w:rsidRPr="00F95740">
              <w:rPr>
                <w:i/>
                <w:iCs/>
              </w:rPr>
              <w:t>2122725.74</w:t>
            </w:r>
          </w:p>
        </w:tc>
        <w:tc>
          <w:tcPr>
            <w:tcW w:w="1304" w:type="dxa"/>
            <w:shd w:val="clear" w:color="auto" w:fill="F2F2F2" w:themeFill="background1" w:themeFillShade="F2"/>
          </w:tcPr>
          <w:p w14:paraId="1C06EDD4" w14:textId="0007147C" w:rsidR="005A6FE9" w:rsidRDefault="00F95740" w:rsidP="005A6FE9">
            <w:pPr>
              <w:rPr>
                <w:i/>
                <w:iCs/>
              </w:rPr>
            </w:pPr>
            <w:r w:rsidRPr="00F95740">
              <w:rPr>
                <w:i/>
                <w:iCs/>
              </w:rPr>
              <w:t>1456.96</w:t>
            </w:r>
          </w:p>
        </w:tc>
        <w:tc>
          <w:tcPr>
            <w:tcW w:w="1304" w:type="dxa"/>
            <w:shd w:val="clear" w:color="auto" w:fill="F2F2F2" w:themeFill="background1" w:themeFillShade="F2"/>
          </w:tcPr>
          <w:p w14:paraId="50DE9829" w14:textId="60903B09" w:rsidR="005A6FE9" w:rsidRDefault="00F95740" w:rsidP="005A6FE9">
            <w:pPr>
              <w:rPr>
                <w:i/>
                <w:iCs/>
              </w:rPr>
            </w:pPr>
            <w:r w:rsidRPr="00F95740">
              <w:rPr>
                <w:i/>
                <w:iCs/>
              </w:rPr>
              <w:t>527.06</w:t>
            </w:r>
          </w:p>
        </w:tc>
        <w:tc>
          <w:tcPr>
            <w:tcW w:w="1305" w:type="dxa"/>
            <w:shd w:val="clear" w:color="auto" w:fill="F2F2F2" w:themeFill="background1" w:themeFillShade="F2"/>
          </w:tcPr>
          <w:p w14:paraId="068034F0" w14:textId="477E427F" w:rsidR="005A6FE9" w:rsidRDefault="00F95740" w:rsidP="005A6FE9">
            <w:pPr>
              <w:rPr>
                <w:i/>
                <w:iCs/>
              </w:rPr>
            </w:pPr>
            <w:r w:rsidRPr="00F95740">
              <w:rPr>
                <w:i/>
                <w:iCs/>
              </w:rPr>
              <w:t>823.62</w:t>
            </w:r>
          </w:p>
        </w:tc>
        <w:tc>
          <w:tcPr>
            <w:tcW w:w="1305" w:type="dxa"/>
            <w:shd w:val="clear" w:color="auto" w:fill="F2F2F2" w:themeFill="background1" w:themeFillShade="F2"/>
          </w:tcPr>
          <w:p w14:paraId="7F7B9F12" w14:textId="21D519C9" w:rsidR="005A6FE9" w:rsidRDefault="00F95740" w:rsidP="005A6FE9">
            <w:pPr>
              <w:rPr>
                <w:i/>
                <w:iCs/>
              </w:rPr>
            </w:pPr>
            <w:r w:rsidRPr="00F95740">
              <w:rPr>
                <w:i/>
                <w:iCs/>
              </w:rPr>
              <w:t>0.017392</w:t>
            </w:r>
          </w:p>
        </w:tc>
      </w:tr>
    </w:tbl>
    <w:p w14:paraId="1ABCAB74" w14:textId="77777777" w:rsidR="005A6FE9" w:rsidRDefault="005A6FE9" w:rsidP="005A6FE9">
      <w:pPr>
        <w:rPr>
          <w:i/>
          <w:iCs/>
        </w:rPr>
      </w:pPr>
    </w:p>
    <w:p w14:paraId="255AD5C5" w14:textId="77777777" w:rsidR="00E74050" w:rsidRPr="005A6FE9" w:rsidRDefault="00E74050" w:rsidP="005A6FE9">
      <w:pPr>
        <w:rPr>
          <w:i/>
          <w:iCs/>
        </w:rPr>
      </w:pPr>
    </w:p>
    <w:sectPr w:rsidR="00E74050" w:rsidRPr="005A6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4B10CEF"/>
    <w:multiLevelType w:val="hybridMultilevel"/>
    <w:tmpl w:val="A4F281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C1B4435"/>
    <w:multiLevelType w:val="hybridMultilevel"/>
    <w:tmpl w:val="F2786C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429383B"/>
    <w:multiLevelType w:val="hybridMultilevel"/>
    <w:tmpl w:val="DAB042EC"/>
    <w:lvl w:ilvl="0" w:tplc="1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68181364">
    <w:abstractNumId w:val="20"/>
  </w:num>
  <w:num w:numId="2" w16cid:durableId="1030299444">
    <w:abstractNumId w:val="12"/>
  </w:num>
  <w:num w:numId="3" w16cid:durableId="1860847353">
    <w:abstractNumId w:val="10"/>
  </w:num>
  <w:num w:numId="4" w16cid:durableId="1390573912">
    <w:abstractNumId w:val="24"/>
  </w:num>
  <w:num w:numId="5" w16cid:durableId="59138240">
    <w:abstractNumId w:val="14"/>
  </w:num>
  <w:num w:numId="6" w16cid:durableId="1230964238">
    <w:abstractNumId w:val="17"/>
  </w:num>
  <w:num w:numId="7" w16cid:durableId="353463298">
    <w:abstractNumId w:val="19"/>
  </w:num>
  <w:num w:numId="8" w16cid:durableId="1448356702">
    <w:abstractNumId w:val="9"/>
  </w:num>
  <w:num w:numId="9" w16cid:durableId="1079138978">
    <w:abstractNumId w:val="7"/>
  </w:num>
  <w:num w:numId="10" w16cid:durableId="252276472">
    <w:abstractNumId w:val="6"/>
  </w:num>
  <w:num w:numId="11" w16cid:durableId="1747339589">
    <w:abstractNumId w:val="5"/>
  </w:num>
  <w:num w:numId="12" w16cid:durableId="83502901">
    <w:abstractNumId w:val="4"/>
  </w:num>
  <w:num w:numId="13" w16cid:durableId="1390374661">
    <w:abstractNumId w:val="8"/>
  </w:num>
  <w:num w:numId="14" w16cid:durableId="1621033948">
    <w:abstractNumId w:val="3"/>
  </w:num>
  <w:num w:numId="15" w16cid:durableId="434518740">
    <w:abstractNumId w:val="2"/>
  </w:num>
  <w:num w:numId="16" w16cid:durableId="707265940">
    <w:abstractNumId w:val="1"/>
  </w:num>
  <w:num w:numId="17" w16cid:durableId="1581060991">
    <w:abstractNumId w:val="0"/>
  </w:num>
  <w:num w:numId="18" w16cid:durableId="714624796">
    <w:abstractNumId w:val="15"/>
  </w:num>
  <w:num w:numId="19" w16cid:durableId="40836296">
    <w:abstractNumId w:val="16"/>
  </w:num>
  <w:num w:numId="20" w16cid:durableId="1695811061">
    <w:abstractNumId w:val="22"/>
  </w:num>
  <w:num w:numId="21" w16cid:durableId="12154472">
    <w:abstractNumId w:val="18"/>
  </w:num>
  <w:num w:numId="22" w16cid:durableId="103574926">
    <w:abstractNumId w:val="11"/>
  </w:num>
  <w:num w:numId="23" w16cid:durableId="1998337650">
    <w:abstractNumId w:val="25"/>
  </w:num>
  <w:num w:numId="24" w16cid:durableId="391544742">
    <w:abstractNumId w:val="21"/>
  </w:num>
  <w:num w:numId="25" w16cid:durableId="113641015">
    <w:abstractNumId w:val="13"/>
  </w:num>
  <w:num w:numId="26" w16cid:durableId="19142430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4A"/>
    <w:rsid w:val="00105A4A"/>
    <w:rsid w:val="005A6FE9"/>
    <w:rsid w:val="00645252"/>
    <w:rsid w:val="006D3D74"/>
    <w:rsid w:val="0083569A"/>
    <w:rsid w:val="00A9204E"/>
    <w:rsid w:val="00DD744A"/>
    <w:rsid w:val="00E62564"/>
    <w:rsid w:val="00E74050"/>
    <w:rsid w:val="00E92B23"/>
    <w:rsid w:val="00F95740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24710"/>
  <w15:chartTrackingRefBased/>
  <w15:docId w15:val="{EC81F184-CA28-4716-BC9F-CDC49563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DD744A"/>
    <w:pPr>
      <w:ind w:left="720"/>
      <w:contextualSpacing/>
    </w:pPr>
  </w:style>
  <w:style w:type="table" w:styleId="TableGrid">
    <w:name w:val="Table Grid"/>
    <w:basedOn w:val="TableNormal"/>
    <w:uiPriority w:val="39"/>
    <w:rsid w:val="005A6F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9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lio\AppData\Local\Microsoft\Office\16.0\DTS\en-NZ%7b32397046-AC9B-46C9-A8AD-43FB0883E549%7d\%7b52063A3F-FBDC-45AC-B37D-4A0D5A29C0AD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{52063A3F-FBDC-45AC-B37D-4A0D5A29C0AD}tf02786999_win32.dotx</Template>
  <TotalTime>186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Rose</dc:creator>
  <cp:keywords/>
  <dc:description/>
  <cp:lastModifiedBy>Elliott Rose</cp:lastModifiedBy>
  <cp:revision>5</cp:revision>
  <dcterms:created xsi:type="dcterms:W3CDTF">2024-10-08T00:22:00Z</dcterms:created>
  <dcterms:modified xsi:type="dcterms:W3CDTF">2024-10-08T03:28:00Z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